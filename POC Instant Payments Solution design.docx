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15E2" w14:textId="61E2CEF5" w:rsidR="004E1AED" w:rsidRPr="00A86D01" w:rsidRDefault="00A86D01" w:rsidP="004E1AED">
      <w:pPr>
        <w:pStyle w:val="Title"/>
        <w:rPr>
          <w:rFonts w:asciiTheme="minorHAnsi" w:hAnsiTheme="minorHAnsi"/>
          <w:sz w:val="32"/>
          <w:szCs w:val="32"/>
        </w:rPr>
      </w:pPr>
      <w:r w:rsidRPr="00A86D01">
        <w:rPr>
          <w:rFonts w:asciiTheme="minorHAnsi" w:hAnsiTheme="minorHAnsi"/>
          <w:sz w:val="32"/>
          <w:szCs w:val="32"/>
        </w:rPr>
        <w:t>POC Instant Payments Solution design</w:t>
      </w:r>
    </w:p>
    <w:p w14:paraId="598B44B6" w14:textId="4018D9B0" w:rsidR="00194DF6" w:rsidRDefault="00194DF6">
      <w:pPr>
        <w:pStyle w:val="Heading1"/>
      </w:pPr>
    </w:p>
    <w:p w14:paraId="12F4A36A" w14:textId="77777777" w:rsidR="008F650C" w:rsidRDefault="008F650C" w:rsidP="00A86D0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Source Code Location: </w:t>
      </w:r>
    </w:p>
    <w:p w14:paraId="58A4539D" w14:textId="597E6445" w:rsidR="008F650C" w:rsidRDefault="008F650C" w:rsidP="00A86D01">
      <w:pPr>
        <w:rPr>
          <w:sz w:val="40"/>
          <w:szCs w:val="40"/>
          <w:lang w:val="en-IN"/>
        </w:rPr>
      </w:pPr>
      <w:hyperlink r:id="rId11" w:history="1">
        <w:r>
          <w:rPr>
            <w:rStyle w:val="Hyperlink"/>
            <w:sz w:val="40"/>
            <w:szCs w:val="40"/>
          </w:rPr>
          <w:t>Github location - shilpakhataokar/microservices-parent</w:t>
        </w:r>
      </w:hyperlink>
    </w:p>
    <w:p w14:paraId="36EF8B28" w14:textId="344FB413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1. # Payment Processing System (PPS)</w:t>
      </w:r>
    </w:p>
    <w:p w14:paraId="1EBA5F9D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 Receives payments in JSON.</w:t>
      </w:r>
    </w:p>
    <w:p w14:paraId="6EF2DAF5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 Validates ISO country/currency codes.</w:t>
      </w:r>
    </w:p>
    <w:p w14:paraId="75C6C96F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 Calls Broker System for fraud check.</w:t>
      </w:r>
    </w:p>
    <w:p w14:paraId="662A9ED5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 Processes payment based on fraud check.</w:t>
      </w:r>
    </w:p>
    <w:p w14:paraId="33D4A56D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 xml:space="preserve">**Run:**  </w:t>
      </w:r>
    </w:p>
    <w:p w14:paraId="7FDB0B9A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`mvn spring-boot:run`</w:t>
      </w:r>
    </w:p>
    <w:p w14:paraId="22ECB736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 xml:space="preserve">**Endpoint:**  </w:t>
      </w:r>
    </w:p>
    <w:p w14:paraId="6E3D456B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POST `/api/payments` (JSON)</w:t>
      </w:r>
    </w:p>
    <w:p w14:paraId="1F936F45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2. # Broker System (BS)</w:t>
      </w:r>
    </w:p>
    <w:p w14:paraId="567183F9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 Receives fraud check req (JSON) from PPS.</w:t>
      </w:r>
    </w:p>
    <w:p w14:paraId="5BE0C57E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 Converts JSON to XML, calls FCS.</w:t>
      </w:r>
    </w:p>
    <w:p w14:paraId="3B1C976C" w14:textId="27691439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 Converts FCS XML result to JSON and returns to PPS.</w:t>
      </w:r>
    </w:p>
    <w:p w14:paraId="52E9ED70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lastRenderedPageBreak/>
        <w:t xml:space="preserve">**Run:**  </w:t>
      </w:r>
    </w:p>
    <w:p w14:paraId="7E695B1F" w14:textId="0539A960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`mvn spring-boot:run`</w:t>
      </w:r>
    </w:p>
    <w:p w14:paraId="2AD9B178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 xml:space="preserve">**Endpoint:**  </w:t>
      </w:r>
    </w:p>
    <w:p w14:paraId="71CA6D8D" w14:textId="1023731D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POST `/api/broker/fraud-check` (JSON)</w:t>
      </w:r>
    </w:p>
    <w:p w14:paraId="55937EC3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3. # Fraud  Check Service (FCS)</w:t>
      </w:r>
    </w:p>
    <w:p w14:paraId="4EDE1DA8" w14:textId="3B03CB98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 xml:space="preserve">   - Receives XML payment requests via REST endpoint.</w:t>
      </w:r>
    </w:p>
    <w:p w14:paraId="3A24A826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 Checks payer and payee details (name, country, bank) and payment instruction against configurable blacklists.</w:t>
      </w:r>
    </w:p>
    <w:p w14:paraId="2B5385C9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 Validates the structure and required fields of the incoming request.</w:t>
      </w:r>
    </w:p>
    <w:p w14:paraId="3E402A8A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 Approves or rejects payments, sending results back as XML.</w:t>
      </w:r>
    </w:p>
    <w:p w14:paraId="3EACC4A7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 Returns clear messages:</w:t>
      </w:r>
    </w:p>
    <w:p w14:paraId="05011051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-"Suspicious payment" if any check fails.</w:t>
      </w:r>
    </w:p>
    <w:p w14:paraId="14DB9825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-"Nothing found, all okay" if all checks pass.</w:t>
      </w:r>
    </w:p>
    <w:p w14:paraId="0DACA6CA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 xml:space="preserve">**Run:**  </w:t>
      </w:r>
    </w:p>
    <w:p w14:paraId="33873E2B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`mvn spring-boot:run`</w:t>
      </w:r>
    </w:p>
    <w:p w14:paraId="5C97A04A" w14:textId="77777777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 xml:space="preserve">**Endpoint:**  </w:t>
      </w:r>
    </w:p>
    <w:p w14:paraId="1FDDCC6A" w14:textId="3FED2660" w:rsidR="008F650C" w:rsidRPr="008F650C" w:rsidRDefault="008F650C" w:rsidP="008F650C">
      <w:pPr>
        <w:rPr>
          <w:sz w:val="24"/>
          <w:szCs w:val="24"/>
          <w:lang w:val="en-IN"/>
        </w:rPr>
      </w:pPr>
      <w:r w:rsidRPr="008F650C">
        <w:rPr>
          <w:sz w:val="24"/>
          <w:szCs w:val="24"/>
          <w:lang w:val="en-IN"/>
        </w:rPr>
        <w:t>POST `/api/fraud-check` (XML)</w:t>
      </w:r>
    </w:p>
    <w:p w14:paraId="51F9A5FE" w14:textId="528BCF80" w:rsidR="004E1AED" w:rsidRDefault="00A86D01" w:rsidP="00A86D01">
      <w:r w:rsidRPr="002C723A">
        <w:rPr>
          <w:sz w:val="40"/>
          <w:szCs w:val="40"/>
          <w:lang w:val="en-IN"/>
        </w:rPr>
        <w:lastRenderedPageBreak/>
        <w:t>System Diagram for the Payment Processing System.</w:t>
      </w:r>
      <w:r w:rsidRPr="002C723A">
        <w:rPr>
          <w:lang w:val="en-IN"/>
        </w:rPr>
        <w:drawing>
          <wp:inline distT="0" distB="0" distL="0" distR="0" wp14:anchorId="67F76988" wp14:editId="0F71FC20">
            <wp:extent cx="7810500" cy="4884420"/>
            <wp:effectExtent l="0" t="0" r="0" b="0"/>
            <wp:docPr id="47474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49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902" cy="48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FD58" w14:textId="77777777" w:rsidR="008F650C" w:rsidRDefault="008F650C" w:rsidP="00A86D01">
      <w:pPr>
        <w:rPr>
          <w:sz w:val="36"/>
          <w:szCs w:val="36"/>
          <w:lang w:val="en-IN"/>
        </w:rPr>
      </w:pPr>
    </w:p>
    <w:p w14:paraId="092CF2A1" w14:textId="1D4AF948" w:rsidR="00A86D01" w:rsidRDefault="00A86D01" w:rsidP="00A86D01">
      <w:pPr>
        <w:rPr>
          <w:sz w:val="36"/>
          <w:szCs w:val="36"/>
          <w:lang w:val="en-IN"/>
        </w:rPr>
      </w:pPr>
      <w:r w:rsidRPr="002C723A">
        <w:rPr>
          <w:sz w:val="36"/>
          <w:szCs w:val="36"/>
          <w:lang w:val="en-IN"/>
        </w:rPr>
        <w:lastRenderedPageBreak/>
        <w:t xml:space="preserve">Sequence </w:t>
      </w:r>
      <w:r>
        <w:rPr>
          <w:sz w:val="36"/>
          <w:szCs w:val="36"/>
          <w:lang w:val="en-IN"/>
        </w:rPr>
        <w:t xml:space="preserve">/ Activity </w:t>
      </w:r>
      <w:r w:rsidRPr="002C723A">
        <w:rPr>
          <w:sz w:val="36"/>
          <w:szCs w:val="36"/>
          <w:lang w:val="en-IN"/>
        </w:rPr>
        <w:t>Diagram</w:t>
      </w:r>
    </w:p>
    <w:p w14:paraId="55B98BA4" w14:textId="77777777" w:rsidR="00A86D01" w:rsidRDefault="00A86D01" w:rsidP="00A86D01">
      <w:pPr>
        <w:rPr>
          <w:sz w:val="36"/>
          <w:szCs w:val="36"/>
          <w:lang w:val="en-IN"/>
        </w:rPr>
      </w:pPr>
    </w:p>
    <w:p w14:paraId="6037E568" w14:textId="5ACB503E" w:rsidR="00A86D01" w:rsidRDefault="00A86D01" w:rsidP="00A86D01">
      <w:r w:rsidRPr="002C723A">
        <w:rPr>
          <w:sz w:val="36"/>
          <w:szCs w:val="36"/>
          <w:lang w:val="en-IN"/>
        </w:rPr>
        <w:drawing>
          <wp:inline distT="0" distB="0" distL="0" distR="0" wp14:anchorId="44D24260" wp14:editId="63333AC9">
            <wp:extent cx="7877175" cy="4676775"/>
            <wp:effectExtent l="0" t="0" r="9525" b="9525"/>
            <wp:docPr id="66997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3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77258" cy="46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1D8B" w14:textId="77777777" w:rsidR="00A86D01" w:rsidRDefault="00A86D01" w:rsidP="00A86D01"/>
    <w:p w14:paraId="4E13E9C3" w14:textId="77777777" w:rsidR="00A86D01" w:rsidRPr="00A86D01" w:rsidRDefault="00A86D01" w:rsidP="00A86D01">
      <w:pPr>
        <w:rPr>
          <w:sz w:val="36"/>
          <w:szCs w:val="36"/>
          <w:lang w:val="en-IN"/>
        </w:rPr>
      </w:pPr>
      <w:r w:rsidRPr="00A86D01">
        <w:rPr>
          <w:sz w:val="36"/>
          <w:szCs w:val="36"/>
          <w:lang w:val="en-IN"/>
        </w:rPr>
        <w:lastRenderedPageBreak/>
        <w:t>Sample JSON for testing the Microservice application</w:t>
      </w:r>
    </w:p>
    <w:p w14:paraId="58FE492B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JSON for testing the application</w:t>
      </w:r>
    </w:p>
    <w:p w14:paraId="2E49D316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1.</w:t>
      </w:r>
      <w:r w:rsidRPr="002C723A">
        <w:t> Valid Payment (Should be Approved)</w:t>
      </w:r>
    </w:p>
    <w:p w14:paraId="6DC5F3DF" w14:textId="77777777" w:rsidR="00A86D01" w:rsidRDefault="00A86D01" w:rsidP="00A86D01">
      <w:r w:rsidRPr="002C723A">
        <w:t>JSON</w:t>
      </w:r>
    </w:p>
    <w:p w14:paraId="165AD1B3" w14:textId="5A2237DD" w:rsidR="00A86D01" w:rsidRPr="002C723A" w:rsidRDefault="00A86D01" w:rsidP="00A86D01">
      <w:r w:rsidRPr="002C723A">
        <w:t>{</w:t>
      </w:r>
      <w:r w:rsidRPr="002C723A">
        <w:br/>
        <w:t xml:space="preserve">  "transactionId": "11111111-1111-1111-1111-111111111111",</w:t>
      </w:r>
      <w:r w:rsidRPr="002C723A">
        <w:br/>
        <w:t xml:space="preserve">  "payerName": "Alice Johnson",</w:t>
      </w:r>
      <w:r w:rsidRPr="002C723A">
        <w:br/>
        <w:t xml:space="preserve">  "payerBank": "Bank of America",</w:t>
      </w:r>
      <w:r w:rsidRPr="002C723A">
        <w:br/>
        <w:t xml:space="preserve">  "payerCountryCode": "USA",</w:t>
      </w:r>
      <w:r w:rsidRPr="002C723A">
        <w:br/>
        <w:t xml:space="preserve">  "payerAccount": "1234567890",</w:t>
      </w:r>
      <w:r w:rsidRPr="002C723A">
        <w:br/>
        <w:t xml:space="preserve">  "payeeName": "Bob Smith",</w:t>
      </w:r>
      <w:r w:rsidRPr="002C723A">
        <w:br/>
        <w:t xml:space="preserve">  "payeeBank": "BNP Paribas",</w:t>
      </w:r>
      <w:r w:rsidRPr="002C723A">
        <w:br/>
        <w:t xml:space="preserve">  "payeeCountryCode": "FRA",</w:t>
      </w:r>
      <w:r w:rsidRPr="002C723A">
        <w:br/>
        <w:t xml:space="preserve">  "payeeAccount": "9876543210",</w:t>
      </w:r>
      <w:r w:rsidRPr="002C723A">
        <w:br/>
        <w:t xml:space="preserve">  "paymentInstruction": "Loan Repayment",</w:t>
      </w:r>
      <w:r w:rsidRPr="002C723A">
        <w:br/>
        <w:t xml:space="preserve">  "executionDate": "2025-08-01",</w:t>
      </w:r>
      <w:r w:rsidRPr="002C723A">
        <w:br/>
        <w:t xml:space="preserve">  "amount": 500.00,</w:t>
      </w:r>
      <w:r w:rsidRPr="002C723A">
        <w:br/>
        <w:t xml:space="preserve">  "currency": "USD",</w:t>
      </w:r>
      <w:r w:rsidRPr="002C723A">
        <w:br/>
        <w:t xml:space="preserve">  "creationTimestamp": "2025-08-01T10:30:00Z"</w:t>
      </w:r>
      <w:r w:rsidRPr="002C723A">
        <w:br/>
        <w:t>}</w:t>
      </w:r>
    </w:p>
    <w:p w14:paraId="5F346AF2" w14:textId="5E29A301" w:rsidR="00A86D01" w:rsidRPr="002C723A" w:rsidRDefault="00A86D01" w:rsidP="00A86D01">
      <w:pPr>
        <w:rPr>
          <w:lang w:val="en-IN"/>
        </w:rPr>
      </w:pPr>
      <w:r w:rsidRPr="002C723A">
        <w:t> </w:t>
      </w:r>
      <w:r w:rsidRPr="002C723A">
        <w:rPr>
          <w:lang w:val="en-IN"/>
        </w:rPr>
        <w:t>2.</w:t>
      </w:r>
      <w:r w:rsidRPr="002C723A">
        <w:t> Blacklisted Payer Name (Should be Rejected)</w:t>
      </w:r>
    </w:p>
    <w:p w14:paraId="78F7BFF8" w14:textId="77777777" w:rsidR="00A86D01" w:rsidRPr="002C723A" w:rsidRDefault="00A86D01" w:rsidP="00A86D01">
      <w:r w:rsidRPr="002C723A">
        <w:t>JSON</w:t>
      </w:r>
    </w:p>
    <w:p w14:paraId="538C892D" w14:textId="77777777" w:rsidR="00A86D01" w:rsidRPr="002C723A" w:rsidRDefault="00A86D01" w:rsidP="00A86D01">
      <w:r w:rsidRPr="002C723A">
        <w:t>{</w:t>
      </w:r>
      <w:r w:rsidRPr="002C723A">
        <w:br/>
        <w:t xml:space="preserve">  "transactionId": "22222222-2222-2222-2222-222222222222",</w:t>
      </w:r>
      <w:r w:rsidRPr="002C723A">
        <w:br/>
        <w:t xml:space="preserve">  "payerName": "Mark Imaginary",</w:t>
      </w:r>
      <w:r w:rsidRPr="002C723A">
        <w:br/>
        <w:t xml:space="preserve">  "payerBank": "Chase Bank",</w:t>
      </w:r>
      <w:r w:rsidRPr="002C723A">
        <w:br/>
        <w:t xml:space="preserve">  "payerCountryCode": "USA",</w:t>
      </w:r>
      <w:r w:rsidRPr="002C723A">
        <w:br/>
      </w:r>
      <w:r w:rsidRPr="002C723A">
        <w:lastRenderedPageBreak/>
        <w:t xml:space="preserve">  "payerAccount": "1234567891",</w:t>
      </w:r>
      <w:r w:rsidRPr="002C723A">
        <w:br/>
        <w:t xml:space="preserve">  "payeeName": "Bob Smith",</w:t>
      </w:r>
      <w:r w:rsidRPr="002C723A">
        <w:br/>
        <w:t xml:space="preserve">  "payeeBank": "BNP Paribas",</w:t>
      </w:r>
      <w:r w:rsidRPr="002C723A">
        <w:br/>
        <w:t xml:space="preserve">  "payeeCountryCode": "FRA",</w:t>
      </w:r>
      <w:r w:rsidRPr="002C723A">
        <w:br/>
        <w:t xml:space="preserve">  "payeeAccount": "9876543211",</w:t>
      </w:r>
      <w:r w:rsidRPr="002C723A">
        <w:br/>
        <w:t xml:space="preserve">  "paymentInstruction": "Invoice Payment",</w:t>
      </w:r>
      <w:r w:rsidRPr="002C723A">
        <w:br/>
        <w:t xml:space="preserve">  "executionDate": "2025-08-01",</w:t>
      </w:r>
      <w:r w:rsidRPr="002C723A">
        <w:br/>
        <w:t xml:space="preserve">  "amount": 1000.00,</w:t>
      </w:r>
      <w:r w:rsidRPr="002C723A">
        <w:br/>
        <w:t xml:space="preserve">  "currency": "USD",</w:t>
      </w:r>
      <w:r w:rsidRPr="002C723A">
        <w:br/>
        <w:t xml:space="preserve">  "creationTimestamp": "2025-08-01T10:35:00Z"</w:t>
      </w:r>
      <w:r w:rsidRPr="002C723A">
        <w:br/>
        <w:t>}</w:t>
      </w:r>
    </w:p>
    <w:p w14:paraId="51775565" w14:textId="77777777" w:rsidR="00A86D01" w:rsidRPr="002C723A" w:rsidRDefault="00A86D01" w:rsidP="00A86D01">
      <w:r w:rsidRPr="002C723A">
        <w:t> </w:t>
      </w:r>
    </w:p>
    <w:p w14:paraId="6A13D98F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3.</w:t>
      </w:r>
      <w:r w:rsidRPr="002C723A">
        <w:t> Blacklisted Payee Name (Should be Rejected)</w:t>
      </w:r>
    </w:p>
    <w:p w14:paraId="168E22EF" w14:textId="77777777" w:rsidR="00A86D01" w:rsidRPr="002C723A" w:rsidRDefault="00A86D01" w:rsidP="00A86D01">
      <w:r w:rsidRPr="002C723A">
        <w:t>JSON</w:t>
      </w:r>
    </w:p>
    <w:p w14:paraId="65DEF873" w14:textId="77777777" w:rsidR="00A86D01" w:rsidRPr="002C723A" w:rsidRDefault="00A86D01" w:rsidP="00A86D01">
      <w:r w:rsidRPr="002C723A">
        <w:t>{</w:t>
      </w:r>
      <w:r w:rsidRPr="002C723A">
        <w:br/>
        <w:t xml:space="preserve">  "transactionId": "33333333-3333-3333-3333-333333333333",</w:t>
      </w:r>
      <w:r w:rsidRPr="002C723A">
        <w:br/>
        <w:t xml:space="preserve">  "payerName": "Alice Johnson",</w:t>
      </w:r>
      <w:r w:rsidRPr="002C723A">
        <w:br/>
        <w:t xml:space="preserve">  "payerBank": "Chase Bank",</w:t>
      </w:r>
      <w:r w:rsidRPr="002C723A">
        <w:br/>
        <w:t xml:space="preserve">  "payerCountryCode": "USA",</w:t>
      </w:r>
      <w:r w:rsidRPr="002C723A">
        <w:br/>
        <w:t xml:space="preserve">  "payerAccount": "1234567892",</w:t>
      </w:r>
      <w:r w:rsidRPr="002C723A">
        <w:br/>
        <w:t xml:space="preserve">  "payeeName": "Govind Real",</w:t>
      </w:r>
      <w:r w:rsidRPr="002C723A">
        <w:br/>
        <w:t xml:space="preserve">  "payeeBank": "BNP Paribas",</w:t>
      </w:r>
      <w:r w:rsidRPr="002C723A">
        <w:br/>
        <w:t xml:space="preserve">  "payeeCountryCode": "FRA",</w:t>
      </w:r>
      <w:r w:rsidRPr="002C723A">
        <w:br/>
        <w:t xml:space="preserve">  "payeeAccount": "9876543212",</w:t>
      </w:r>
      <w:r w:rsidRPr="002C723A">
        <w:br/>
        <w:t xml:space="preserve">  "paymentInstruction": "Salary Payment",</w:t>
      </w:r>
      <w:r w:rsidRPr="002C723A">
        <w:br/>
        <w:t xml:space="preserve">  "executionDate": "2025-08-01",</w:t>
      </w:r>
      <w:r w:rsidRPr="002C723A">
        <w:br/>
        <w:t xml:space="preserve">  "amount": 1200.00,</w:t>
      </w:r>
      <w:r w:rsidRPr="002C723A">
        <w:br/>
        <w:t xml:space="preserve">  "currency": "USD",</w:t>
      </w:r>
      <w:r w:rsidRPr="002C723A">
        <w:br/>
      </w:r>
      <w:r w:rsidRPr="002C723A">
        <w:lastRenderedPageBreak/>
        <w:t xml:space="preserve">  "creationTimestamp": "2025-08-01T10:40:00Z"</w:t>
      </w:r>
      <w:r w:rsidRPr="002C723A">
        <w:br/>
        <w:t>}</w:t>
      </w:r>
    </w:p>
    <w:p w14:paraId="35EE3483" w14:textId="77777777" w:rsidR="00A86D01" w:rsidRPr="002C723A" w:rsidRDefault="00A86D01" w:rsidP="00A86D01">
      <w:r w:rsidRPr="002C723A">
        <w:t> </w:t>
      </w:r>
    </w:p>
    <w:p w14:paraId="0E614C2D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4.</w:t>
      </w:r>
      <w:r w:rsidRPr="002C723A">
        <w:t> Blacklisted Payer Country (Should be Rejected)</w:t>
      </w:r>
    </w:p>
    <w:p w14:paraId="45B411DF" w14:textId="77777777" w:rsidR="00A86D01" w:rsidRPr="002C723A" w:rsidRDefault="00A86D01" w:rsidP="00A86D01">
      <w:r w:rsidRPr="002C723A">
        <w:t>JSON</w:t>
      </w:r>
    </w:p>
    <w:p w14:paraId="281E6258" w14:textId="77777777" w:rsidR="00A86D01" w:rsidRPr="002C723A" w:rsidRDefault="00A86D01" w:rsidP="00A86D01">
      <w:r w:rsidRPr="002C723A">
        <w:t>{</w:t>
      </w:r>
      <w:r w:rsidRPr="002C723A">
        <w:br/>
        <w:t xml:space="preserve">  "transactionId": "44444444-4444-4444-4444-444444444444",</w:t>
      </w:r>
      <w:r w:rsidRPr="002C723A">
        <w:br/>
        <w:t xml:space="preserve">  "payerName": "Alice Johnson",</w:t>
      </w:r>
      <w:r w:rsidRPr="002C723A">
        <w:br/>
        <w:t xml:space="preserve">  "payerBank": "Chase Bank",</w:t>
      </w:r>
      <w:r w:rsidRPr="002C723A">
        <w:br/>
        <w:t xml:space="preserve">  "payerCountryCode": "CUB",</w:t>
      </w:r>
      <w:r w:rsidRPr="002C723A">
        <w:br/>
        <w:t xml:space="preserve">  "payerAccount": "1234567893",</w:t>
      </w:r>
      <w:r w:rsidRPr="002C723A">
        <w:br/>
        <w:t xml:space="preserve">  "payeeName": "Bob Smith",</w:t>
      </w:r>
      <w:r w:rsidRPr="002C723A">
        <w:br/>
        <w:t xml:space="preserve">  "payeeBank": "BNP Paribas",</w:t>
      </w:r>
      <w:r w:rsidRPr="002C723A">
        <w:br/>
        <w:t xml:space="preserve">  "payeeCountryCode": "FRA",</w:t>
      </w:r>
      <w:r w:rsidRPr="002C723A">
        <w:br/>
        <w:t xml:space="preserve">  "payeeAccount": "9876543213",</w:t>
      </w:r>
      <w:r w:rsidRPr="002C723A">
        <w:br/>
        <w:t xml:space="preserve">  "paymentInstruction": "Bonus Payment",</w:t>
      </w:r>
      <w:r w:rsidRPr="002C723A">
        <w:br/>
        <w:t xml:space="preserve">  "executionDate": "2025-08-01",</w:t>
      </w:r>
      <w:r w:rsidRPr="002C723A">
        <w:br/>
        <w:t xml:space="preserve">  "amount": 700.00,</w:t>
      </w:r>
      <w:r w:rsidRPr="002C723A">
        <w:br/>
        <w:t xml:space="preserve">  "currency": "USD",</w:t>
      </w:r>
      <w:r w:rsidRPr="002C723A">
        <w:br/>
        <w:t xml:space="preserve">  "creationTimestamp": "2025-08-01T10:45:00Z"</w:t>
      </w:r>
      <w:r w:rsidRPr="002C723A">
        <w:br/>
        <w:t>}</w:t>
      </w:r>
    </w:p>
    <w:p w14:paraId="30AF84A4" w14:textId="77777777" w:rsidR="00A86D01" w:rsidRDefault="00A86D01" w:rsidP="00A86D01">
      <w:r w:rsidRPr="002C723A">
        <w:t> </w:t>
      </w:r>
    </w:p>
    <w:p w14:paraId="25571D41" w14:textId="77777777" w:rsidR="00A86D01" w:rsidRDefault="00A86D01" w:rsidP="00A86D01"/>
    <w:p w14:paraId="0FEDE670" w14:textId="77777777" w:rsidR="00A86D01" w:rsidRDefault="00A86D01" w:rsidP="00A86D01"/>
    <w:p w14:paraId="166960AC" w14:textId="77777777" w:rsidR="00A86D01" w:rsidRPr="002C723A" w:rsidRDefault="00A86D01" w:rsidP="00A86D01"/>
    <w:p w14:paraId="588043AB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lastRenderedPageBreak/>
        <w:t>5.</w:t>
      </w:r>
      <w:r w:rsidRPr="002C723A">
        <w:t> Blacklisted Payee Country (Should be Rejected)</w:t>
      </w:r>
    </w:p>
    <w:p w14:paraId="4BB0EAE3" w14:textId="77777777" w:rsidR="00A86D01" w:rsidRPr="002C723A" w:rsidRDefault="00A86D01" w:rsidP="00A86D01">
      <w:r w:rsidRPr="002C723A">
        <w:t>JSON</w:t>
      </w:r>
    </w:p>
    <w:p w14:paraId="5D2FD24A" w14:textId="77777777" w:rsidR="00A86D01" w:rsidRPr="002C723A" w:rsidRDefault="00A86D01" w:rsidP="00A86D01">
      <w:r w:rsidRPr="002C723A">
        <w:t>{</w:t>
      </w:r>
      <w:r w:rsidRPr="002C723A">
        <w:br/>
        <w:t xml:space="preserve">  "transactionId": "55555555-5555-5555-5555-555555555555",</w:t>
      </w:r>
      <w:r w:rsidRPr="002C723A">
        <w:br/>
        <w:t xml:space="preserve">  "payerName": "Alice Johnson",</w:t>
      </w:r>
      <w:r w:rsidRPr="002C723A">
        <w:br/>
        <w:t xml:space="preserve">  "payerBank": "Chase Bank",</w:t>
      </w:r>
      <w:r w:rsidRPr="002C723A">
        <w:br/>
        <w:t xml:space="preserve">  "payerCountryCode": "USA",</w:t>
      </w:r>
      <w:r w:rsidRPr="002C723A">
        <w:br/>
        <w:t xml:space="preserve">  "payerAccount": "1234567894",</w:t>
      </w:r>
      <w:r w:rsidRPr="002C723A">
        <w:br/>
        <w:t xml:space="preserve">  "payeeName": "Bob Smith",</w:t>
      </w:r>
      <w:r w:rsidRPr="002C723A">
        <w:br/>
        <w:t xml:space="preserve">  "payeeBank": "BNP Paribas",</w:t>
      </w:r>
      <w:r w:rsidRPr="002C723A">
        <w:br/>
        <w:t xml:space="preserve">  "payeeCountryCode": "IRN",</w:t>
      </w:r>
      <w:r w:rsidRPr="002C723A">
        <w:br/>
        <w:t xml:space="preserve">  "payeeAccount": "9876543214",</w:t>
      </w:r>
      <w:r w:rsidRPr="002C723A">
        <w:br/>
        <w:t xml:space="preserve">  "paymentInstruction": "Refund",</w:t>
      </w:r>
      <w:r w:rsidRPr="002C723A">
        <w:br/>
        <w:t xml:space="preserve">  "executionDate": "2025-08-01",</w:t>
      </w:r>
      <w:r w:rsidRPr="002C723A">
        <w:br/>
        <w:t xml:space="preserve">  "amount": 300.00,</w:t>
      </w:r>
      <w:r w:rsidRPr="002C723A">
        <w:br/>
        <w:t xml:space="preserve">  "currency": "USD",</w:t>
      </w:r>
      <w:r w:rsidRPr="002C723A">
        <w:br/>
        <w:t xml:space="preserve">  "creationTimestamp": "2025-08-01T10:50:00Z"</w:t>
      </w:r>
      <w:r w:rsidRPr="002C723A">
        <w:br/>
        <w:t>}</w:t>
      </w:r>
    </w:p>
    <w:p w14:paraId="0EA35A32" w14:textId="77777777" w:rsidR="00A86D01" w:rsidRPr="002C723A" w:rsidRDefault="00A86D01" w:rsidP="00A86D01">
      <w:r w:rsidRPr="002C723A">
        <w:t> </w:t>
      </w:r>
    </w:p>
    <w:p w14:paraId="2BC7E690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6.</w:t>
      </w:r>
      <w:r w:rsidRPr="002C723A">
        <w:t> Blacklisted Payer Bank (Should be Rejected)</w:t>
      </w:r>
    </w:p>
    <w:p w14:paraId="2EE4F735" w14:textId="77777777" w:rsidR="00A86D01" w:rsidRPr="002C723A" w:rsidRDefault="00A86D01" w:rsidP="00A86D01">
      <w:r w:rsidRPr="002C723A">
        <w:t>JSON</w:t>
      </w:r>
    </w:p>
    <w:p w14:paraId="20EC7E61" w14:textId="77777777" w:rsidR="00A86D01" w:rsidRPr="002C723A" w:rsidRDefault="00A86D01" w:rsidP="00A86D01">
      <w:r w:rsidRPr="002C723A">
        <w:t>{</w:t>
      </w:r>
      <w:r w:rsidRPr="002C723A">
        <w:br/>
        <w:t xml:space="preserve">  "transactionId": "66666666-6666-6666-6666-666666666666",</w:t>
      </w:r>
      <w:r w:rsidRPr="002C723A">
        <w:br/>
        <w:t xml:space="preserve">  "payerName": "Alice Johnson",</w:t>
      </w:r>
      <w:r w:rsidRPr="002C723A">
        <w:br/>
        <w:t xml:space="preserve">  "payerBank": "BANK OF KUNLUN",</w:t>
      </w:r>
      <w:r w:rsidRPr="002C723A">
        <w:br/>
        <w:t xml:space="preserve">  "payerCountryCode": "USA",</w:t>
      </w:r>
      <w:r w:rsidRPr="002C723A">
        <w:br/>
        <w:t xml:space="preserve">  "payerAccount": "1234567895",</w:t>
      </w:r>
      <w:r w:rsidRPr="002C723A">
        <w:br/>
        <w:t xml:space="preserve">  "payeeName": "Bob Smith",</w:t>
      </w:r>
      <w:r w:rsidRPr="002C723A">
        <w:br/>
      </w:r>
      <w:r w:rsidRPr="002C723A">
        <w:lastRenderedPageBreak/>
        <w:t xml:space="preserve">  "payeeBank": "BNP Paribas",</w:t>
      </w:r>
      <w:r w:rsidRPr="002C723A">
        <w:br/>
        <w:t xml:space="preserve">  "payeeCountryCode": "FRA",</w:t>
      </w:r>
      <w:r w:rsidRPr="002C723A">
        <w:br/>
        <w:t xml:space="preserve">  "payeeAccount": "9876543215",</w:t>
      </w:r>
      <w:r w:rsidRPr="002C723A">
        <w:br/>
        <w:t xml:space="preserve">  "paymentInstruction": "Loan Repayment",</w:t>
      </w:r>
      <w:r w:rsidRPr="002C723A">
        <w:br/>
        <w:t xml:space="preserve">  "executionDate": "2025-08-01",</w:t>
      </w:r>
      <w:r w:rsidRPr="002C723A">
        <w:br/>
        <w:t xml:space="preserve">  "amount": 900.00,</w:t>
      </w:r>
      <w:r w:rsidRPr="002C723A">
        <w:br/>
        <w:t xml:space="preserve">  "currency": "USD",</w:t>
      </w:r>
      <w:r w:rsidRPr="002C723A">
        <w:br/>
        <w:t xml:space="preserve">  "creationTimestamp": "2025-08-01T10:55:00Z"</w:t>
      </w:r>
      <w:r w:rsidRPr="002C723A">
        <w:br/>
        <w:t>}</w:t>
      </w:r>
    </w:p>
    <w:p w14:paraId="2BB905B6" w14:textId="77777777" w:rsidR="00A86D01" w:rsidRPr="002C723A" w:rsidRDefault="00A86D01" w:rsidP="00A86D01">
      <w:r w:rsidRPr="002C723A">
        <w:t> </w:t>
      </w:r>
    </w:p>
    <w:p w14:paraId="741CF2FA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7.</w:t>
      </w:r>
      <w:r w:rsidRPr="002C723A">
        <w:t> Blacklisted Payee Bank (Should be Rejected)</w:t>
      </w:r>
    </w:p>
    <w:p w14:paraId="15A25530" w14:textId="77777777" w:rsidR="00A86D01" w:rsidRPr="002C723A" w:rsidRDefault="00A86D01" w:rsidP="00A86D01">
      <w:r w:rsidRPr="002C723A">
        <w:t>JSON</w:t>
      </w:r>
    </w:p>
    <w:p w14:paraId="0FAAC95D" w14:textId="77777777" w:rsidR="00A86D01" w:rsidRPr="002C723A" w:rsidRDefault="00A86D01" w:rsidP="00A86D01">
      <w:r w:rsidRPr="002C723A">
        <w:t>{</w:t>
      </w:r>
      <w:r w:rsidRPr="002C723A">
        <w:br/>
        <w:t xml:space="preserve">  "transactionId": "77777777-7777-7777-7777-777777777777",</w:t>
      </w:r>
      <w:r w:rsidRPr="002C723A">
        <w:br/>
        <w:t xml:space="preserve">  "payerName": "Alice Johnson",</w:t>
      </w:r>
      <w:r w:rsidRPr="002C723A">
        <w:br/>
        <w:t xml:space="preserve">  "payerBank": "Chase Bank",</w:t>
      </w:r>
      <w:r w:rsidRPr="002C723A">
        <w:br/>
        <w:t xml:space="preserve">  "payerCountryCode": "USA",</w:t>
      </w:r>
      <w:r w:rsidRPr="002C723A">
        <w:br/>
        <w:t xml:space="preserve">  "payerAccount": "1234567896",</w:t>
      </w:r>
      <w:r w:rsidRPr="002C723A">
        <w:br/>
        <w:t xml:space="preserve">  "payeeName": "Bob Smith",</w:t>
      </w:r>
      <w:r w:rsidRPr="002C723A">
        <w:br/>
        <w:t xml:space="preserve">  "payeeBank": "KARAMAY CITY COMMERCIAL BANK",</w:t>
      </w:r>
      <w:r w:rsidRPr="002C723A">
        <w:br/>
        <w:t xml:space="preserve">  "payeeCountryCode": "FRA",</w:t>
      </w:r>
      <w:r w:rsidRPr="002C723A">
        <w:br/>
        <w:t xml:space="preserve">  "payeeAccount": "9876543216",</w:t>
      </w:r>
      <w:r w:rsidRPr="002C723A">
        <w:br/>
        <w:t xml:space="preserve">  "paymentInstruction": "Consulting Fees",</w:t>
      </w:r>
      <w:r w:rsidRPr="002C723A">
        <w:br/>
        <w:t xml:space="preserve">  "executionDate": "2025-08-01",</w:t>
      </w:r>
      <w:r w:rsidRPr="002C723A">
        <w:br/>
        <w:t xml:space="preserve">  "amount": 850.00,</w:t>
      </w:r>
      <w:r w:rsidRPr="002C723A">
        <w:br/>
        <w:t xml:space="preserve">  "currency": "USD",</w:t>
      </w:r>
      <w:r w:rsidRPr="002C723A">
        <w:br/>
        <w:t xml:space="preserve">  "creationTimestamp": "2025-08-01T11:00:00Z"</w:t>
      </w:r>
      <w:r w:rsidRPr="002C723A">
        <w:br/>
        <w:t>}</w:t>
      </w:r>
    </w:p>
    <w:p w14:paraId="25FBADBC" w14:textId="77777777" w:rsidR="00A86D01" w:rsidRPr="002C723A" w:rsidRDefault="00A86D01" w:rsidP="00A86D01">
      <w:r w:rsidRPr="002C723A">
        <w:lastRenderedPageBreak/>
        <w:t> </w:t>
      </w:r>
    </w:p>
    <w:p w14:paraId="4344BA92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8.</w:t>
      </w:r>
      <w:r w:rsidRPr="002C723A">
        <w:t> Blacklisted Payment Instruction (Should be Rejected)</w:t>
      </w:r>
    </w:p>
    <w:p w14:paraId="3EB65280" w14:textId="77777777" w:rsidR="00A86D01" w:rsidRPr="002C723A" w:rsidRDefault="00A86D01" w:rsidP="00A86D01">
      <w:r w:rsidRPr="002C723A">
        <w:t>JSON</w:t>
      </w:r>
    </w:p>
    <w:p w14:paraId="7387BBB5" w14:textId="77777777" w:rsidR="00A86D01" w:rsidRPr="002C723A" w:rsidRDefault="00A86D01" w:rsidP="00A86D01">
      <w:r w:rsidRPr="002C723A">
        <w:t>{</w:t>
      </w:r>
      <w:r w:rsidRPr="002C723A">
        <w:br/>
        <w:t xml:space="preserve">  "transactionId": "88888888-8888-8888-8888-888888888888",</w:t>
      </w:r>
      <w:r w:rsidRPr="002C723A">
        <w:br/>
        <w:t xml:space="preserve">  "payerName": "Alice Johnson",</w:t>
      </w:r>
      <w:r w:rsidRPr="002C723A">
        <w:br/>
        <w:t xml:space="preserve">  "payerBank": "Chase Bank",</w:t>
      </w:r>
      <w:r w:rsidRPr="002C723A">
        <w:br/>
        <w:t xml:space="preserve">  "payerCountryCode": "USA",</w:t>
      </w:r>
      <w:r w:rsidRPr="002C723A">
        <w:br/>
        <w:t xml:space="preserve">  "payerAccount": "1234567897",</w:t>
      </w:r>
      <w:r w:rsidRPr="002C723A">
        <w:br/>
        <w:t xml:space="preserve">  "payeeName": "Bob Smith",</w:t>
      </w:r>
      <w:r w:rsidRPr="002C723A">
        <w:br/>
        <w:t xml:space="preserve">  "payeeBank": "BNP Paribas",</w:t>
      </w:r>
      <w:r w:rsidRPr="002C723A">
        <w:br/>
        <w:t xml:space="preserve">  "payeeCountryCode": "FRA",</w:t>
      </w:r>
      <w:r w:rsidRPr="002C723A">
        <w:br/>
        <w:t xml:space="preserve">  "payeeAccount": "9876543217",</w:t>
      </w:r>
      <w:r w:rsidRPr="002C723A">
        <w:br/>
        <w:t xml:space="preserve">  "paymentInstruction": "Artillery Procurement",</w:t>
      </w:r>
      <w:r w:rsidRPr="002C723A">
        <w:br/>
        <w:t xml:space="preserve">  "executionDate": "2025-08-01",</w:t>
      </w:r>
      <w:r w:rsidRPr="002C723A">
        <w:br/>
        <w:t xml:space="preserve">  "amount": 550.00,</w:t>
      </w:r>
      <w:r w:rsidRPr="002C723A">
        <w:br/>
        <w:t xml:space="preserve">  "currency": "USD",</w:t>
      </w:r>
      <w:r w:rsidRPr="002C723A">
        <w:br/>
        <w:t xml:space="preserve">  "creationTimestamp": "2025-08-01T11:05:00Z"</w:t>
      </w:r>
      <w:r w:rsidRPr="002C723A">
        <w:br/>
        <w:t>}</w:t>
      </w:r>
    </w:p>
    <w:p w14:paraId="39390C56" w14:textId="77777777" w:rsidR="00A86D01" w:rsidRPr="002C723A" w:rsidRDefault="00A86D01" w:rsidP="00A86D01">
      <w:r w:rsidRPr="002C723A">
        <w:t> </w:t>
      </w:r>
    </w:p>
    <w:p w14:paraId="5C9B0333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9.</w:t>
      </w:r>
      <w:r w:rsidRPr="002C723A">
        <w:t> Multiple Blacklist Hits (Should be Rejected)</w:t>
      </w:r>
    </w:p>
    <w:p w14:paraId="41D6B210" w14:textId="77777777" w:rsidR="00A86D01" w:rsidRPr="002C723A" w:rsidRDefault="00A86D01" w:rsidP="00A86D01">
      <w:r w:rsidRPr="002C723A">
        <w:t>JSON</w:t>
      </w:r>
    </w:p>
    <w:p w14:paraId="3610A5CE" w14:textId="63AE5444" w:rsidR="00A86D01" w:rsidRPr="002C723A" w:rsidRDefault="00A86D01" w:rsidP="00A86D01">
      <w:r w:rsidRPr="002C723A">
        <w:t>{</w:t>
      </w:r>
      <w:r w:rsidRPr="002C723A">
        <w:br/>
        <w:t xml:space="preserve">  "transactionId": "99999999-9999-9999-9999-999999999999",</w:t>
      </w:r>
      <w:r w:rsidRPr="002C723A">
        <w:br/>
        <w:t xml:space="preserve">  "payerName": "Chang Imagine",</w:t>
      </w:r>
      <w:r w:rsidRPr="002C723A">
        <w:br/>
        <w:t xml:space="preserve">  "payerBank": "BANK OF KUNLUN",</w:t>
      </w:r>
      <w:r w:rsidRPr="002C723A">
        <w:br/>
        <w:t xml:space="preserve">  "payerCountryCode": "SDN",</w:t>
      </w:r>
      <w:r w:rsidRPr="002C723A">
        <w:br/>
      </w:r>
      <w:r w:rsidRPr="002C723A">
        <w:lastRenderedPageBreak/>
        <w:t xml:space="preserve">  "payerAccount": "1234567898",</w:t>
      </w:r>
      <w:r w:rsidRPr="002C723A">
        <w:br/>
        <w:t xml:space="preserve">  "payeeName": "Shakil Maybe",</w:t>
      </w:r>
      <w:r w:rsidRPr="002C723A">
        <w:br/>
        <w:t xml:space="preserve">  "payeeBank": "KARAMAY CITY COMMERCIAL BANK",</w:t>
      </w:r>
      <w:r w:rsidRPr="002C723A">
        <w:br/>
        <w:t xml:space="preserve">  "payeeCountryCode": "PRK",</w:t>
      </w:r>
      <w:r w:rsidRPr="002C723A">
        <w:br/>
        <w:t xml:space="preserve">  "payeeAccount": "9876543218",</w:t>
      </w:r>
      <w:r w:rsidRPr="002C723A">
        <w:br/>
        <w:t xml:space="preserve">  "paymentInstruction": "Lethal Chemicals payment",</w:t>
      </w:r>
      <w:r w:rsidRPr="002C723A">
        <w:br/>
        <w:t xml:space="preserve">  "executionDate": "2025-08-01",</w:t>
      </w:r>
      <w:r w:rsidRPr="002C723A">
        <w:br/>
        <w:t xml:space="preserve">  "amount": 800.00,</w:t>
      </w:r>
      <w:r w:rsidRPr="002C723A">
        <w:br/>
        <w:t xml:space="preserve">  "currency": "USD",</w:t>
      </w:r>
      <w:r w:rsidRPr="002C723A">
        <w:br/>
        <w:t xml:space="preserve">  "creationTimestamp": "2025-08-01T11:10:00Z"</w:t>
      </w:r>
      <w:r w:rsidRPr="002C723A">
        <w:br/>
        <w:t>} </w:t>
      </w:r>
    </w:p>
    <w:p w14:paraId="37B59419" w14:textId="77777777" w:rsidR="00A86D01" w:rsidRPr="002C723A" w:rsidRDefault="00A86D01" w:rsidP="00A86D01">
      <w:pPr>
        <w:spacing w:before="0" w:after="0"/>
        <w:rPr>
          <w:lang w:val="en-IN"/>
        </w:rPr>
      </w:pPr>
      <w:r w:rsidRPr="002C723A">
        <w:rPr>
          <w:lang w:val="en-IN"/>
        </w:rPr>
        <w:t>10.</w:t>
      </w:r>
      <w:r w:rsidRPr="002C723A">
        <w:t> Edge Case: Empty (Should Fail Validation at Input Layer, Not at Fraud Check)</w:t>
      </w:r>
    </w:p>
    <w:p w14:paraId="4BFF48C4" w14:textId="77777777" w:rsidR="00A86D01" w:rsidRPr="002C723A" w:rsidRDefault="00A86D01" w:rsidP="00A86D01">
      <w:r w:rsidRPr="002C723A">
        <w:t>JSON</w:t>
      </w:r>
    </w:p>
    <w:p w14:paraId="3B9C241C" w14:textId="4F091DE7" w:rsidR="00A86D01" w:rsidRDefault="00A86D01" w:rsidP="00A86D01">
      <w:r w:rsidRPr="002C723A">
        <w:t>{</w:t>
      </w:r>
      <w:r w:rsidRPr="002C723A">
        <w:br/>
        <w:t xml:space="preserve">  "transactionId": "",</w:t>
      </w:r>
      <w:r w:rsidRPr="002C723A">
        <w:br/>
        <w:t xml:space="preserve">  "payerName": "",</w:t>
      </w:r>
      <w:r w:rsidRPr="002C723A">
        <w:br/>
        <w:t xml:space="preserve">  "payerBank": "",</w:t>
      </w:r>
      <w:r w:rsidRPr="002C723A">
        <w:br/>
        <w:t xml:space="preserve">  "payerCountryCode": "",</w:t>
      </w:r>
      <w:r w:rsidRPr="002C723A">
        <w:br/>
        <w:t xml:space="preserve">  "payerAccount": "",</w:t>
      </w:r>
      <w:r w:rsidRPr="002C723A">
        <w:br/>
        <w:t xml:space="preserve">  "payeeName": "",</w:t>
      </w:r>
      <w:r w:rsidRPr="002C723A">
        <w:br/>
        <w:t xml:space="preserve">  "payeeBank": "",</w:t>
      </w:r>
      <w:r w:rsidRPr="002C723A">
        <w:br/>
        <w:t xml:space="preserve">  "payeeCountryCode": "",</w:t>
      </w:r>
      <w:r w:rsidRPr="002C723A">
        <w:br/>
        <w:t xml:space="preserve">  "payeeAccount": "",</w:t>
      </w:r>
      <w:r w:rsidRPr="002C723A">
        <w:br/>
        <w:t xml:space="preserve">  "paymentInstruction": "",</w:t>
      </w:r>
      <w:r w:rsidRPr="002C723A">
        <w:br/>
        <w:t xml:space="preserve">  "executionDate": "",</w:t>
      </w:r>
      <w:r w:rsidRPr="002C723A">
        <w:br/>
        <w:t xml:space="preserve">  "amount": null,</w:t>
      </w:r>
      <w:r w:rsidRPr="002C723A">
        <w:br/>
        <w:t xml:space="preserve">  "currency": "",</w:t>
      </w:r>
      <w:r w:rsidRPr="002C723A">
        <w:br/>
        <w:t xml:space="preserve">  "creationTimestamp": ""</w:t>
      </w:r>
      <w:r w:rsidRPr="002C723A">
        <w:br/>
        <w:t>}</w:t>
      </w:r>
    </w:p>
    <w:p w14:paraId="270BE230" w14:textId="77777777" w:rsidR="008F650C" w:rsidRDefault="008F650C" w:rsidP="00A86D01"/>
    <w:p w14:paraId="5238CE6F" w14:textId="631EF82C" w:rsidR="008F650C" w:rsidRDefault="008F650C" w:rsidP="00A86D01">
      <w:r w:rsidRPr="008F650C">
        <w:lastRenderedPageBreak/>
        <w:drawing>
          <wp:inline distT="0" distB="0" distL="0" distR="0" wp14:anchorId="362399B6" wp14:editId="4A92E982">
            <wp:extent cx="8229600" cy="4495800"/>
            <wp:effectExtent l="0" t="0" r="0" b="0"/>
            <wp:docPr id="19967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81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50C">
        <w:lastRenderedPageBreak/>
        <w:drawing>
          <wp:inline distT="0" distB="0" distL="0" distR="0" wp14:anchorId="686DD701" wp14:editId="6BFC06F4">
            <wp:extent cx="8229600" cy="4123055"/>
            <wp:effectExtent l="0" t="0" r="0" b="0"/>
            <wp:docPr id="101563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36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50C" w:rsidSect="00A86D01">
      <w:footerReference w:type="default" r:id="rId16"/>
      <w:pgSz w:w="15840" w:h="12240" w:orient="landscape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A2CBD" w14:textId="77777777" w:rsidR="002D142E" w:rsidRDefault="002D142E">
      <w:pPr>
        <w:spacing w:after="0" w:line="240" w:lineRule="auto"/>
      </w:pPr>
      <w:r>
        <w:separator/>
      </w:r>
    </w:p>
  </w:endnote>
  <w:endnote w:type="continuationSeparator" w:id="0">
    <w:p w14:paraId="0AA7F1D1" w14:textId="77777777" w:rsidR="002D142E" w:rsidRDefault="002D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F5805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946B0" w14:textId="77777777" w:rsidR="002D142E" w:rsidRDefault="002D142E">
      <w:pPr>
        <w:spacing w:after="0" w:line="240" w:lineRule="auto"/>
      </w:pPr>
      <w:r>
        <w:separator/>
      </w:r>
    </w:p>
  </w:footnote>
  <w:footnote w:type="continuationSeparator" w:id="0">
    <w:p w14:paraId="34690354" w14:textId="77777777" w:rsidR="002D142E" w:rsidRDefault="002D1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81399142">
    <w:abstractNumId w:val="13"/>
  </w:num>
  <w:num w:numId="2" w16cid:durableId="1614633861">
    <w:abstractNumId w:val="10"/>
  </w:num>
  <w:num w:numId="3" w16cid:durableId="610011387">
    <w:abstractNumId w:val="12"/>
  </w:num>
  <w:num w:numId="4" w16cid:durableId="1497070748">
    <w:abstractNumId w:val="11"/>
  </w:num>
  <w:num w:numId="5" w16cid:durableId="29762922">
    <w:abstractNumId w:val="15"/>
  </w:num>
  <w:num w:numId="6" w16cid:durableId="245456767">
    <w:abstractNumId w:val="16"/>
  </w:num>
  <w:num w:numId="7" w16cid:durableId="361395340">
    <w:abstractNumId w:val="14"/>
  </w:num>
  <w:num w:numId="8" w16cid:durableId="1552883712">
    <w:abstractNumId w:val="17"/>
  </w:num>
  <w:num w:numId="9" w16cid:durableId="153109682">
    <w:abstractNumId w:val="9"/>
  </w:num>
  <w:num w:numId="10" w16cid:durableId="1374306824">
    <w:abstractNumId w:val="7"/>
  </w:num>
  <w:num w:numId="11" w16cid:durableId="523400088">
    <w:abstractNumId w:val="6"/>
  </w:num>
  <w:num w:numId="12" w16cid:durableId="1727298777">
    <w:abstractNumId w:val="5"/>
  </w:num>
  <w:num w:numId="13" w16cid:durableId="1846238754">
    <w:abstractNumId w:val="4"/>
  </w:num>
  <w:num w:numId="14" w16cid:durableId="635138059">
    <w:abstractNumId w:val="8"/>
  </w:num>
  <w:num w:numId="15" w16cid:durableId="337969397">
    <w:abstractNumId w:val="3"/>
  </w:num>
  <w:num w:numId="16" w16cid:durableId="940338295">
    <w:abstractNumId w:val="2"/>
  </w:num>
  <w:num w:numId="17" w16cid:durableId="1728063712">
    <w:abstractNumId w:val="1"/>
  </w:num>
  <w:num w:numId="18" w16cid:durableId="186339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01"/>
    <w:rsid w:val="00194DF6"/>
    <w:rsid w:val="002D142E"/>
    <w:rsid w:val="004E1AED"/>
    <w:rsid w:val="00502E47"/>
    <w:rsid w:val="005C12A5"/>
    <w:rsid w:val="008F650C"/>
    <w:rsid w:val="00A1310C"/>
    <w:rsid w:val="00A86D01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F1AE"/>
  <w15:docId w15:val="{337BC206-A645-4E81-A410-64DDBB9B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8F650C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5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50C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hilpakhataokar/microservices-paren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LP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45576-3AAD-46BE-AD0B-A27E8F7E4D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157</TotalTime>
  <Pages>14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SHILPA</dc:creator>
  <cp:lastModifiedBy>Shilpa Khataokar</cp:lastModifiedBy>
  <cp:revision>2</cp:revision>
  <dcterms:created xsi:type="dcterms:W3CDTF">2025-08-01T09:17:00Z</dcterms:created>
  <dcterms:modified xsi:type="dcterms:W3CDTF">2025-08-01T11:56:00Z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